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844" w:tblpY="11"/>
        <w:tblW w:w="0" w:type="auto"/>
        <w:tblLook w:val="04A0" w:firstRow="1" w:lastRow="0" w:firstColumn="1" w:lastColumn="0" w:noHBand="0" w:noVBand="1"/>
      </w:tblPr>
      <w:tblGrid>
        <w:gridCol w:w="3772"/>
      </w:tblGrid>
      <w:tr w:rsidR="002A46FC">
        <w:trPr>
          <w:trHeight w:val="14660"/>
        </w:trPr>
        <w:tc>
          <w:tcPr>
            <w:tcW w:w="3772" w:type="dxa"/>
            <w:shd w:val="clear" w:color="auto" w:fill="BFBFBF"/>
          </w:tcPr>
          <w:p w:rsidR="002A46FC" w:rsidRDefault="002A46FC">
            <w:pPr>
              <w:spacing w:after="0" w:line="240" w:lineRule="auto"/>
              <w:jc w:val="center"/>
              <w:rPr>
                <w:sz w:val="20"/>
              </w:rPr>
            </w:pPr>
          </w:p>
          <w:p w:rsidR="002A46FC" w:rsidRDefault="00EC7097">
            <w:pPr>
              <w:spacing w:after="0" w:line="240" w:lineRule="auto"/>
              <w:jc w:val="center"/>
            </w:pPr>
            <w:r>
              <w:rPr>
                <w:noProof/>
              </w:rPr>
              <w:drawing>
                <wp:inline distT="0" distB="0" distL="0" distR="0">
                  <wp:extent cx="829310" cy="1314450"/>
                  <wp:effectExtent l="152400" t="152400" r="351155" b="34290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29944" cy="1314450"/>
                          </a:xfrm>
                          <a:prstGeom prst="rect">
                            <a:avLst/>
                          </a:prstGeom>
                        </pic:spPr>
                      </pic:pic>
                    </a:graphicData>
                  </a:graphic>
                </wp:inline>
              </w:drawing>
            </w:r>
          </w:p>
          <w:p w:rsidR="002A46FC" w:rsidRDefault="002A46FC">
            <w:pPr>
              <w:spacing w:after="0" w:line="240" w:lineRule="auto"/>
              <w:jc w:val="center"/>
            </w:pPr>
          </w:p>
          <w:p w:rsidR="002A46FC" w:rsidRDefault="00EC7097">
            <w:pPr>
              <w:spacing w:after="0" w:line="240" w:lineRule="auto"/>
              <w:jc w:val="center"/>
              <w:rPr>
                <w:b/>
              </w:rPr>
            </w:pPr>
            <w:r>
              <w:rPr>
                <w:b/>
              </w:rPr>
              <w:t>Name:</w:t>
            </w:r>
          </w:p>
          <w:p w:rsidR="002A46FC" w:rsidRDefault="00EC7097">
            <w:pPr>
              <w:spacing w:after="0" w:line="240" w:lineRule="auto"/>
              <w:jc w:val="center"/>
            </w:pPr>
            <w:r>
              <w:t xml:space="preserve">Muhammad </w:t>
            </w:r>
            <w:proofErr w:type="spellStart"/>
            <w:r>
              <w:t>Mohsin</w:t>
            </w:r>
            <w:proofErr w:type="spellEnd"/>
            <w:r>
              <w:t xml:space="preserve"> Ali</w:t>
            </w:r>
          </w:p>
          <w:p w:rsidR="002A46FC" w:rsidRDefault="002A46FC">
            <w:pPr>
              <w:spacing w:after="0" w:line="240" w:lineRule="auto"/>
              <w:jc w:val="center"/>
            </w:pPr>
          </w:p>
          <w:p w:rsidR="002A46FC" w:rsidRDefault="00EC7097">
            <w:pPr>
              <w:spacing w:after="0" w:line="240" w:lineRule="auto"/>
              <w:jc w:val="center"/>
              <w:rPr>
                <w:b/>
              </w:rPr>
            </w:pPr>
            <w:r>
              <w:rPr>
                <w:b/>
              </w:rPr>
              <w:t>Father’s name:</w:t>
            </w:r>
          </w:p>
          <w:p w:rsidR="002A46FC" w:rsidRDefault="00EC7097">
            <w:pPr>
              <w:spacing w:after="0" w:line="240" w:lineRule="auto"/>
              <w:jc w:val="center"/>
            </w:pPr>
            <w:proofErr w:type="spellStart"/>
            <w:r>
              <w:t>Ghulam</w:t>
            </w:r>
            <w:proofErr w:type="spellEnd"/>
            <w:r>
              <w:t xml:space="preserve"> Ali</w:t>
            </w:r>
          </w:p>
          <w:p w:rsidR="002A46FC" w:rsidRDefault="002A46FC">
            <w:pPr>
              <w:spacing w:after="0" w:line="240" w:lineRule="auto"/>
              <w:jc w:val="center"/>
            </w:pPr>
          </w:p>
          <w:p w:rsidR="002A46FC" w:rsidRDefault="00EC7097">
            <w:pPr>
              <w:spacing w:after="0" w:line="240" w:lineRule="auto"/>
              <w:jc w:val="center"/>
              <w:rPr>
                <w:b/>
              </w:rPr>
            </w:pPr>
            <w:r>
              <w:rPr>
                <w:b/>
              </w:rPr>
              <w:t>Address:</w:t>
            </w:r>
          </w:p>
          <w:p w:rsidR="002A46FC" w:rsidRDefault="00EC7097">
            <w:pPr>
              <w:spacing w:after="0" w:line="240" w:lineRule="auto"/>
              <w:jc w:val="center"/>
            </w:pPr>
            <w:r>
              <w:t xml:space="preserve">A93-1/104 </w:t>
            </w:r>
            <w:proofErr w:type="spellStart"/>
            <w:r>
              <w:t>Asif</w:t>
            </w:r>
            <w:proofErr w:type="spellEnd"/>
            <w:r>
              <w:t xml:space="preserve"> Abad Green Town Shah Faisal Colony Karachi. Pakistan</w:t>
            </w:r>
          </w:p>
          <w:p w:rsidR="002A46FC" w:rsidRDefault="002A46FC">
            <w:pPr>
              <w:spacing w:after="0" w:line="240" w:lineRule="auto"/>
              <w:jc w:val="center"/>
            </w:pPr>
          </w:p>
          <w:p w:rsidR="002A46FC" w:rsidRDefault="00EC7097">
            <w:pPr>
              <w:spacing w:after="0" w:line="240" w:lineRule="auto"/>
              <w:jc w:val="center"/>
              <w:rPr>
                <w:b/>
              </w:rPr>
            </w:pPr>
            <w:r>
              <w:rPr>
                <w:b/>
              </w:rPr>
              <w:t>Contact #:</w:t>
            </w:r>
          </w:p>
          <w:p w:rsidR="002A46FC" w:rsidRDefault="00EC7097">
            <w:pPr>
              <w:spacing w:after="0" w:line="240" w:lineRule="auto"/>
              <w:jc w:val="center"/>
            </w:pPr>
            <w:r>
              <w:t>+92 3006087491</w:t>
            </w:r>
          </w:p>
          <w:p w:rsidR="002A46FC" w:rsidRDefault="00EC7097">
            <w:pPr>
              <w:spacing w:after="0" w:line="240" w:lineRule="auto"/>
              <w:jc w:val="center"/>
            </w:pPr>
            <w:r>
              <w:t>+92 3112424087</w:t>
            </w:r>
          </w:p>
          <w:p w:rsidR="002A46FC" w:rsidRDefault="002A46FC">
            <w:pPr>
              <w:spacing w:after="0" w:line="240" w:lineRule="auto"/>
              <w:jc w:val="center"/>
            </w:pPr>
          </w:p>
          <w:p w:rsidR="002A46FC" w:rsidRDefault="00EC7097">
            <w:pPr>
              <w:spacing w:after="0" w:line="240" w:lineRule="auto"/>
              <w:jc w:val="center"/>
              <w:rPr>
                <w:b/>
              </w:rPr>
            </w:pPr>
            <w:r>
              <w:rPr>
                <w:b/>
              </w:rPr>
              <w:t>C.N.I.C.#</w:t>
            </w:r>
          </w:p>
          <w:p w:rsidR="002A46FC" w:rsidRDefault="00EC7097">
            <w:pPr>
              <w:spacing w:after="0" w:line="240" w:lineRule="auto"/>
              <w:jc w:val="center"/>
            </w:pPr>
            <w:r>
              <w:t>38301-5753843-9</w:t>
            </w:r>
          </w:p>
          <w:p w:rsidR="002A46FC" w:rsidRDefault="002A46FC">
            <w:pPr>
              <w:spacing w:after="0" w:line="240" w:lineRule="auto"/>
              <w:jc w:val="center"/>
            </w:pPr>
          </w:p>
          <w:p w:rsidR="002A46FC" w:rsidRDefault="00EC7097">
            <w:pPr>
              <w:spacing w:after="0" w:line="240" w:lineRule="auto"/>
              <w:jc w:val="center"/>
              <w:rPr>
                <w:b/>
              </w:rPr>
            </w:pPr>
            <w:r>
              <w:rPr>
                <w:b/>
              </w:rPr>
              <w:t>Email address:</w:t>
            </w:r>
          </w:p>
          <w:p w:rsidR="002A46FC" w:rsidRDefault="00EC7097">
            <w:pPr>
              <w:spacing w:after="0" w:line="240" w:lineRule="auto"/>
              <w:jc w:val="center"/>
            </w:pPr>
            <w:r>
              <w:t>malikmohsinali027</w:t>
            </w:r>
            <w:hyperlink r:id="rId8" w:history="1">
              <w:r>
                <w:rPr>
                  <w:rStyle w:val="Hyperlink"/>
                </w:rPr>
                <w:t>@gmail.com</w:t>
              </w:r>
            </w:hyperlink>
          </w:p>
          <w:p w:rsidR="002A46FC" w:rsidRDefault="002A46FC">
            <w:pPr>
              <w:spacing w:after="0" w:line="240" w:lineRule="auto"/>
              <w:jc w:val="center"/>
            </w:pPr>
          </w:p>
          <w:p w:rsidR="002A46FC" w:rsidRDefault="00EC7097">
            <w:pPr>
              <w:spacing w:after="0" w:line="240" w:lineRule="auto"/>
              <w:jc w:val="center"/>
              <w:rPr>
                <w:b/>
              </w:rPr>
            </w:pPr>
            <w:r>
              <w:rPr>
                <w:b/>
              </w:rPr>
              <w:t>Date of birth:</w:t>
            </w:r>
          </w:p>
          <w:p w:rsidR="002A46FC" w:rsidRDefault="00EC7097">
            <w:pPr>
              <w:spacing w:after="0" w:line="240" w:lineRule="auto"/>
              <w:jc w:val="center"/>
            </w:pPr>
            <w:r>
              <w:t>12-June-1996</w:t>
            </w:r>
          </w:p>
          <w:p w:rsidR="002A46FC" w:rsidRDefault="002A46FC">
            <w:pPr>
              <w:spacing w:after="0" w:line="240" w:lineRule="auto"/>
              <w:jc w:val="center"/>
            </w:pPr>
          </w:p>
          <w:p w:rsidR="002A46FC" w:rsidRDefault="00EC7097">
            <w:pPr>
              <w:spacing w:after="0" w:line="240" w:lineRule="auto"/>
              <w:jc w:val="center"/>
              <w:rPr>
                <w:b/>
              </w:rPr>
            </w:pPr>
            <w:r>
              <w:rPr>
                <w:b/>
              </w:rPr>
              <w:t>Nationality:</w:t>
            </w:r>
          </w:p>
          <w:p w:rsidR="002A46FC" w:rsidRDefault="00EC7097">
            <w:pPr>
              <w:spacing w:after="0" w:line="240" w:lineRule="auto"/>
              <w:jc w:val="center"/>
            </w:pPr>
            <w:r>
              <w:t>Pakistani</w:t>
            </w:r>
          </w:p>
          <w:p w:rsidR="002A46FC" w:rsidRDefault="002A46FC">
            <w:pPr>
              <w:spacing w:after="0" w:line="240" w:lineRule="auto"/>
              <w:jc w:val="center"/>
            </w:pPr>
          </w:p>
          <w:p w:rsidR="002A46FC" w:rsidRDefault="00EC7097">
            <w:pPr>
              <w:spacing w:after="0" w:line="240" w:lineRule="auto"/>
              <w:jc w:val="center"/>
              <w:rPr>
                <w:b/>
              </w:rPr>
            </w:pPr>
            <w:r>
              <w:rPr>
                <w:b/>
              </w:rPr>
              <w:t>Languages:</w:t>
            </w:r>
          </w:p>
          <w:p w:rsidR="002A46FC" w:rsidRDefault="00EC7097">
            <w:pPr>
              <w:spacing w:after="0" w:line="240" w:lineRule="auto"/>
              <w:jc w:val="center"/>
            </w:pPr>
            <w:r>
              <w:t>English/ Urdu</w:t>
            </w:r>
          </w:p>
          <w:p w:rsidR="002A46FC" w:rsidRDefault="002A46FC">
            <w:pPr>
              <w:spacing w:after="0" w:line="240" w:lineRule="auto"/>
            </w:pPr>
          </w:p>
        </w:tc>
      </w:tr>
    </w:tbl>
    <w:p w:rsidR="002A46FC" w:rsidRDefault="002A46FC"/>
    <w:p w:rsidR="002A46FC" w:rsidRDefault="002A46FC">
      <w:pPr>
        <w:jc w:val="center"/>
        <w:rPr>
          <w:rFonts w:ascii="Times New Roman" w:hAnsi="Times New Roman" w:cs="Times New Roman"/>
          <w:b/>
          <w:sz w:val="48"/>
          <w:szCs w:val="48"/>
          <w:u w:val="single"/>
        </w:rPr>
      </w:pPr>
    </w:p>
    <w:p w:rsidR="002A46FC" w:rsidRDefault="00EC7097">
      <w:pPr>
        <w:jc w:val="center"/>
        <w:rPr>
          <w:rFonts w:ascii="Times New Roman" w:hAnsi="Times New Roman" w:cs="Times New Roman"/>
          <w:b/>
          <w:sz w:val="48"/>
          <w:szCs w:val="48"/>
          <w:u w:val="single"/>
        </w:rPr>
      </w:pPr>
      <w:r>
        <w:rPr>
          <w:rFonts w:ascii="Times New Roman" w:hAnsi="Times New Roman" w:cs="Times New Roman"/>
          <w:b/>
          <w:sz w:val="48"/>
          <w:szCs w:val="48"/>
          <w:u w:val="single"/>
        </w:rPr>
        <w:t>Curriculum Vitae</w:t>
      </w:r>
    </w:p>
    <w:p w:rsidR="002A46FC" w:rsidRDefault="002A46FC">
      <w:pPr>
        <w:jc w:val="center"/>
        <w:rPr>
          <w:rFonts w:ascii="Times New Roman" w:hAnsi="Times New Roman" w:cs="Times New Roman"/>
          <w:b/>
          <w:sz w:val="48"/>
          <w:szCs w:val="48"/>
          <w:u w:val="single"/>
        </w:rPr>
      </w:pPr>
    </w:p>
    <w:p w:rsidR="002A46FC" w:rsidRDefault="00EC7097">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 xml:space="preserve">Objective:                </w:t>
      </w:r>
    </w:p>
    <w:p w:rsidR="002A46FC" w:rsidRDefault="00EC7097">
      <w:r>
        <w:t xml:space="preserve">           To seek a challenging position in a progressive organization with an aim to contribute positively towards the objectives of the organization to the best of my capabilities and to enhance my professional skills and add value to me position I am a</w:t>
      </w:r>
      <w:r>
        <w:t>ppointed for.</w:t>
      </w:r>
    </w:p>
    <w:p w:rsidR="002A46FC" w:rsidRDefault="002A46FC"/>
    <w:p w:rsidR="002A46FC" w:rsidRDefault="002A46FC">
      <w:pPr>
        <w:pStyle w:val="ListParagraph"/>
        <w:ind w:left="3167"/>
      </w:pPr>
    </w:p>
    <w:p w:rsidR="002A46FC" w:rsidRDefault="00EC7097">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Academic Qualification:</w:t>
      </w:r>
    </w:p>
    <w:p w:rsidR="002A46FC" w:rsidRDefault="002A46FC">
      <w:pPr>
        <w:pStyle w:val="ListParagraph"/>
        <w:ind w:left="1260"/>
        <w:rPr>
          <w:rFonts w:ascii="Times New Roman" w:hAnsi="Times New Roman" w:cs="Times New Roman"/>
          <w:b/>
          <w:sz w:val="32"/>
          <w:szCs w:val="32"/>
          <w:u w:val="single"/>
        </w:rPr>
      </w:pPr>
    </w:p>
    <w:p w:rsidR="002A46FC" w:rsidRDefault="00EC7097">
      <w:pPr>
        <w:pStyle w:val="ListParagraph"/>
        <w:numPr>
          <w:ilvl w:val="0"/>
          <w:numId w:val="2"/>
        </w:numPr>
        <w:jc w:val="right"/>
        <w:rPr>
          <w:rFonts w:cs="Times New Roman"/>
          <w:b/>
          <w:sz w:val="32"/>
          <w:szCs w:val="32"/>
        </w:rPr>
      </w:pPr>
      <w:r>
        <w:rPr>
          <w:rFonts w:cs="Times New Roman"/>
          <w:b/>
          <w:sz w:val="24"/>
          <w:szCs w:val="32"/>
        </w:rPr>
        <w:t>D.A.E</w:t>
      </w:r>
      <w:r>
        <w:rPr>
          <w:rFonts w:cs="Times New Roman"/>
          <w:sz w:val="24"/>
          <w:szCs w:val="32"/>
        </w:rPr>
        <w:t xml:space="preserve"> in Mechanical Technology from Sindh Technical Board Pakistan in 2019.</w:t>
      </w:r>
    </w:p>
    <w:p w:rsidR="002A46FC" w:rsidRDefault="00EC7097">
      <w:pPr>
        <w:pStyle w:val="ListParagraph"/>
        <w:numPr>
          <w:ilvl w:val="0"/>
          <w:numId w:val="2"/>
        </w:numPr>
        <w:jc w:val="right"/>
        <w:rPr>
          <w:rFonts w:cs="Times New Roman"/>
          <w:b/>
          <w:sz w:val="32"/>
          <w:szCs w:val="32"/>
        </w:rPr>
      </w:pPr>
      <w:r>
        <w:rPr>
          <w:rFonts w:cs="Times New Roman"/>
          <w:b/>
          <w:sz w:val="24"/>
          <w:szCs w:val="32"/>
        </w:rPr>
        <w:t xml:space="preserve">Intermediate </w:t>
      </w:r>
      <w:r>
        <w:rPr>
          <w:rFonts w:cs="Times New Roman"/>
          <w:sz w:val="24"/>
          <w:szCs w:val="32"/>
        </w:rPr>
        <w:t>from Sargodha Board in 2015.</w:t>
      </w:r>
    </w:p>
    <w:p w:rsidR="002A46FC" w:rsidRDefault="00EC7097">
      <w:pPr>
        <w:pStyle w:val="ListParagraph"/>
        <w:numPr>
          <w:ilvl w:val="0"/>
          <w:numId w:val="2"/>
        </w:numPr>
        <w:jc w:val="right"/>
        <w:rPr>
          <w:rFonts w:cs="Times New Roman"/>
          <w:b/>
          <w:sz w:val="32"/>
          <w:szCs w:val="32"/>
        </w:rPr>
      </w:pPr>
      <w:r>
        <w:rPr>
          <w:rFonts w:cs="Times New Roman"/>
          <w:b/>
          <w:sz w:val="24"/>
          <w:szCs w:val="32"/>
        </w:rPr>
        <w:t xml:space="preserve"> Matric </w:t>
      </w:r>
      <w:r>
        <w:rPr>
          <w:rFonts w:cs="Times New Roman"/>
          <w:sz w:val="24"/>
          <w:szCs w:val="32"/>
        </w:rPr>
        <w:t>from Sargodha Board in 2012.</w:t>
      </w:r>
    </w:p>
    <w:p w:rsidR="002A46FC" w:rsidRDefault="002A46FC">
      <w:pPr>
        <w:pStyle w:val="ListParagraph"/>
        <w:ind w:left="1980"/>
        <w:jc w:val="center"/>
        <w:rPr>
          <w:rFonts w:cs="Times New Roman"/>
          <w:b/>
          <w:sz w:val="32"/>
          <w:szCs w:val="32"/>
        </w:rPr>
      </w:pPr>
    </w:p>
    <w:p w:rsidR="002A46FC" w:rsidRDefault="00EC7097">
      <w:pPr>
        <w:numPr>
          <w:ilvl w:val="0"/>
          <w:numId w:val="3"/>
        </w:numPr>
        <w:spacing w:after="0"/>
        <w:ind w:hanging="720"/>
        <w:rPr>
          <w:u w:val="single"/>
        </w:rPr>
      </w:pPr>
      <w:r>
        <w:rPr>
          <w:rFonts w:ascii="Times New Roman" w:eastAsia="Times New Roman" w:hAnsi="Times New Roman" w:cs="Times New Roman"/>
          <w:b/>
          <w:sz w:val="32"/>
          <w:u w:val="single"/>
        </w:rPr>
        <w:t>SKILLS:</w:t>
      </w:r>
    </w:p>
    <w:p w:rsidR="002A46FC" w:rsidRDefault="002A46FC">
      <w:pPr>
        <w:spacing w:after="0"/>
        <w:ind w:left="1710"/>
        <w:rPr>
          <w:u w:val="single"/>
        </w:rPr>
      </w:pPr>
    </w:p>
    <w:p w:rsidR="002A46FC" w:rsidRDefault="002A46FC">
      <w:pPr>
        <w:spacing w:after="0"/>
        <w:ind w:left="1710"/>
        <w:rPr>
          <w:rFonts w:ascii="Arial" w:hAnsi="Arial" w:cs="Arial"/>
          <w:u w:val="single"/>
        </w:rPr>
      </w:pPr>
    </w:p>
    <w:p w:rsidR="002A46FC"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Team work</w:t>
      </w:r>
    </w:p>
    <w:p w:rsidR="002A46FC"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 xml:space="preserve">Graphic </w:t>
      </w:r>
    </w:p>
    <w:p w:rsidR="002A46FC"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Hard Working</w:t>
      </w:r>
    </w:p>
    <w:p w:rsidR="002A46FC"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Microsoft Office</w:t>
      </w:r>
    </w:p>
    <w:p w:rsidR="002A46FC" w:rsidRDefault="00EC7097">
      <w:pPr>
        <w:numPr>
          <w:ilvl w:val="0"/>
          <w:numId w:val="4"/>
        </w:numPr>
        <w:spacing w:after="0" w:line="240" w:lineRule="auto"/>
        <w:rPr>
          <w:rFonts w:ascii="Arial" w:eastAsia="Arial Unicode MS" w:hAnsi="Arial" w:cs="Arial"/>
          <w:color w:val="222222"/>
          <w:sz w:val="24"/>
          <w:szCs w:val="24"/>
        </w:rPr>
      </w:pPr>
      <w:r>
        <w:rPr>
          <w:rStyle w:val="Emphasis"/>
          <w:rFonts w:ascii="Arial" w:eastAsia="Arial Unicode MS" w:hAnsi="Arial" w:cs="Arial"/>
          <w:i w:val="0"/>
          <w:sz w:val="24"/>
          <w:szCs w:val="24"/>
        </w:rPr>
        <w:t>Internet surfing</w:t>
      </w:r>
    </w:p>
    <w:p w:rsidR="002A46FC"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Good Communication Skills</w:t>
      </w:r>
    </w:p>
    <w:p w:rsidR="00EC7097" w:rsidRDefault="00EC7097">
      <w:pPr>
        <w:numPr>
          <w:ilvl w:val="0"/>
          <w:numId w:val="4"/>
        </w:numPr>
        <w:spacing w:after="0" w:line="240" w:lineRule="auto"/>
        <w:rPr>
          <w:rStyle w:val="Emphasis"/>
          <w:rFonts w:ascii="Arial" w:eastAsia="Arial Unicode MS" w:hAnsi="Arial" w:cs="Arial"/>
          <w:i w:val="0"/>
          <w:sz w:val="24"/>
          <w:szCs w:val="24"/>
        </w:rPr>
      </w:pPr>
      <w:r>
        <w:rPr>
          <w:rStyle w:val="Emphasis"/>
          <w:rFonts w:ascii="Arial" w:eastAsia="Arial Unicode MS" w:hAnsi="Arial" w:cs="Arial"/>
          <w:i w:val="0"/>
          <w:sz w:val="24"/>
          <w:szCs w:val="24"/>
        </w:rPr>
        <w:t xml:space="preserve">Project Management </w:t>
      </w:r>
    </w:p>
    <w:p w:rsidR="002A46FC" w:rsidRDefault="002A46FC">
      <w:pPr>
        <w:spacing w:after="0" w:line="240" w:lineRule="auto"/>
        <w:ind w:left="2520"/>
        <w:rPr>
          <w:rStyle w:val="Emphasis"/>
          <w:rFonts w:ascii="Arial" w:eastAsia="Arial Unicode MS" w:hAnsi="Arial" w:cs="Arial"/>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Unicode MS" w:eastAsia="Arial Unicode MS" w:hAnsi="Arial Unicode MS" w:cs="Arial Unicode MS"/>
          <w:i w:val="0"/>
          <w:sz w:val="24"/>
          <w:szCs w:val="24"/>
        </w:rPr>
      </w:pPr>
    </w:p>
    <w:p w:rsidR="002A46FC" w:rsidRDefault="002A46FC">
      <w:pPr>
        <w:spacing w:after="0" w:line="240" w:lineRule="auto"/>
        <w:ind w:left="2520"/>
        <w:rPr>
          <w:rStyle w:val="Emphasis"/>
          <w:rFonts w:ascii="Arial" w:hAnsi="Arial" w:cs="Arial"/>
          <w:i w:val="0"/>
        </w:rPr>
      </w:pPr>
    </w:p>
    <w:p w:rsidR="002A46FC" w:rsidRDefault="002A46FC">
      <w:pPr>
        <w:spacing w:after="0" w:line="240" w:lineRule="auto"/>
        <w:ind w:left="2520"/>
        <w:rPr>
          <w:rStyle w:val="Emphasis"/>
          <w:rFonts w:ascii="Arial" w:hAnsi="Arial" w:cs="Arial"/>
          <w:i w:val="0"/>
        </w:rPr>
      </w:pPr>
    </w:p>
    <w:p w:rsidR="002A46FC" w:rsidRDefault="002A46FC">
      <w:pPr>
        <w:spacing w:after="0" w:line="240" w:lineRule="auto"/>
        <w:ind w:left="2520"/>
        <w:rPr>
          <w:rStyle w:val="Emphasis"/>
          <w:rFonts w:ascii="Arial" w:hAnsi="Arial" w:cs="Arial"/>
          <w:i w:val="0"/>
        </w:rPr>
      </w:pPr>
    </w:p>
    <w:p w:rsidR="002A46FC" w:rsidRDefault="002A46FC">
      <w:pPr>
        <w:spacing w:after="0" w:line="240" w:lineRule="auto"/>
        <w:ind w:left="2520"/>
        <w:rPr>
          <w:rStyle w:val="Emphasis"/>
          <w:rFonts w:ascii="Arial" w:hAnsi="Arial" w:cs="Arial"/>
          <w:i w:val="0"/>
        </w:rPr>
      </w:pPr>
    </w:p>
    <w:p w:rsidR="002A46FC" w:rsidRDefault="002A46FC">
      <w:pPr>
        <w:spacing w:after="0" w:line="240" w:lineRule="auto"/>
        <w:ind w:left="2520"/>
        <w:rPr>
          <w:rFonts w:ascii="Arial" w:hAnsi="Arial" w:cs="Arial"/>
          <w:iCs/>
        </w:rPr>
      </w:pPr>
    </w:p>
    <w:p w:rsidR="002A46FC" w:rsidRDefault="00EC7097">
      <w:pPr>
        <w:numPr>
          <w:ilvl w:val="0"/>
          <w:numId w:val="3"/>
        </w:numPr>
        <w:spacing w:after="0"/>
        <w:ind w:hanging="720"/>
        <w:rPr>
          <w:i/>
          <w:u w:val="single"/>
        </w:rPr>
      </w:pPr>
      <w:r>
        <w:rPr>
          <w:rStyle w:val="Emphasis"/>
          <w:rFonts w:ascii="Times New Roman" w:hAnsi="Times New Roman" w:cs="Times New Roman"/>
          <w:b/>
          <w:i w:val="0"/>
          <w:sz w:val="32"/>
          <w:szCs w:val="32"/>
          <w:u w:val="single"/>
        </w:rPr>
        <w:t>Job Summary</w:t>
      </w:r>
      <w:r>
        <w:rPr>
          <w:rFonts w:ascii="Times New Roman" w:eastAsia="Times New Roman" w:hAnsi="Times New Roman" w:cs="Times New Roman"/>
          <w:b/>
          <w:i/>
          <w:sz w:val="32"/>
          <w:u w:val="single"/>
        </w:rPr>
        <w:t xml:space="preserve">: </w:t>
      </w:r>
    </w:p>
    <w:p w:rsidR="002A46FC" w:rsidRDefault="002A46FC">
      <w:pPr>
        <w:spacing w:after="0"/>
        <w:ind w:left="1440"/>
        <w:rPr>
          <w:i/>
          <w:u w:val="single"/>
        </w:rPr>
      </w:pPr>
    </w:p>
    <w:p w:rsidR="002A46FC" w:rsidRDefault="002A46FC">
      <w:pPr>
        <w:spacing w:after="0"/>
        <w:ind w:left="1440"/>
        <w:rPr>
          <w:i/>
          <w:u w:val="single"/>
        </w:rPr>
      </w:pPr>
    </w:p>
    <w:p w:rsidR="002A46FC" w:rsidRDefault="00EC7097">
      <w:pPr>
        <w:pStyle w:val="ListParagraph"/>
        <w:numPr>
          <w:ilvl w:val="0"/>
          <w:numId w:val="5"/>
        </w:numPr>
        <w:spacing w:after="0" w:line="276" w:lineRule="auto"/>
        <w:rPr>
          <w:rFonts w:ascii="Arial" w:hAnsi="Arial" w:cs="Arial"/>
        </w:rPr>
      </w:pPr>
      <w:r>
        <w:rPr>
          <w:rFonts w:ascii="Arial" w:hAnsi="Arial" w:cs="Arial"/>
        </w:rPr>
        <w:t xml:space="preserve">Working with </w:t>
      </w:r>
      <w:r>
        <w:rPr>
          <w:rFonts w:ascii="Arial" w:hAnsi="Arial" w:cs="Arial"/>
          <w:b/>
        </w:rPr>
        <w:t>Mash Allah</w:t>
      </w:r>
      <w:r>
        <w:rPr>
          <w:rFonts w:ascii="Arial" w:hAnsi="Arial" w:cs="Arial" w:hint="eastAsia"/>
          <w:b/>
        </w:rPr>
        <w:t xml:space="preserve"> Engineering Enterprise</w:t>
      </w:r>
      <w:r>
        <w:rPr>
          <w:rFonts w:ascii="Arial" w:hAnsi="Arial" w:cs="Arial"/>
        </w:rPr>
        <w:t xml:space="preserve"> as </w:t>
      </w:r>
      <w:r>
        <w:rPr>
          <w:rFonts w:ascii="Arial" w:hAnsi="Arial" w:cs="Arial"/>
          <w:b/>
        </w:rPr>
        <w:t>“Mechanical</w:t>
      </w:r>
      <w:r>
        <w:rPr>
          <w:rFonts w:ascii="Arial" w:hAnsi="Arial" w:cs="Arial" w:hint="eastAsia"/>
          <w:b/>
        </w:rPr>
        <w:t xml:space="preserve"> Trainee </w:t>
      </w:r>
      <w:r>
        <w:rPr>
          <w:rFonts w:ascii="Arial" w:hAnsi="Arial" w:cs="Arial"/>
          <w:b/>
        </w:rPr>
        <w:t>Engineer”</w:t>
      </w:r>
      <w:r>
        <w:rPr>
          <w:rFonts w:ascii="Arial" w:hAnsi="Arial" w:cs="Arial"/>
        </w:rPr>
        <w:t xml:space="preserve"> in </w:t>
      </w:r>
      <w:proofErr w:type="spellStart"/>
      <w:r>
        <w:rPr>
          <w:rFonts w:ascii="Arial" w:hAnsi="Arial" w:cs="Arial" w:hint="eastAsia"/>
          <w:b/>
        </w:rPr>
        <w:t>B</w:t>
      </w:r>
      <w:bookmarkStart w:id="0" w:name="_GoBack"/>
      <w:bookmarkEnd w:id="0"/>
      <w:r>
        <w:rPr>
          <w:rFonts w:ascii="Arial" w:hAnsi="Arial" w:cs="Arial" w:hint="eastAsia"/>
          <w:b/>
        </w:rPr>
        <w:t>yco</w:t>
      </w:r>
      <w:proofErr w:type="spellEnd"/>
      <w:r>
        <w:rPr>
          <w:rFonts w:ascii="Arial" w:hAnsi="Arial" w:cs="Arial" w:hint="eastAsia"/>
          <w:b/>
        </w:rPr>
        <w:t xml:space="preserve"> Petroleum Company </w:t>
      </w:r>
      <w:r>
        <w:rPr>
          <w:rFonts w:ascii="Arial" w:hAnsi="Arial" w:cs="Arial"/>
        </w:rPr>
        <w:t xml:space="preserve">from 14th </w:t>
      </w:r>
      <w:r>
        <w:rPr>
          <w:rFonts w:ascii="Arial" w:hAnsi="Arial" w:cs="Arial"/>
        </w:rPr>
        <w:t>January 2020</w:t>
      </w:r>
      <w:r>
        <w:rPr>
          <w:rFonts w:ascii="Arial" w:hAnsi="Arial" w:cs="Arial"/>
        </w:rPr>
        <w:t xml:space="preserve"> till now.</w:t>
      </w:r>
    </w:p>
    <w:p w:rsidR="002A46FC" w:rsidRDefault="00EC7097">
      <w:pPr>
        <w:pStyle w:val="ListParagraph"/>
        <w:numPr>
          <w:ilvl w:val="0"/>
          <w:numId w:val="5"/>
        </w:numPr>
        <w:spacing w:after="0" w:line="276" w:lineRule="auto"/>
        <w:rPr>
          <w:rFonts w:ascii="Arial" w:hAnsi="Arial" w:cs="Arial"/>
        </w:rPr>
      </w:pPr>
      <w:r>
        <w:rPr>
          <w:rFonts w:ascii="Arial" w:hAnsi="Arial" w:cs="Arial"/>
        </w:rPr>
        <w:t>Wor</w:t>
      </w:r>
      <w:r>
        <w:rPr>
          <w:rFonts w:ascii="Arial" w:hAnsi="Arial" w:cs="Arial"/>
        </w:rPr>
        <w:t>ked</w:t>
      </w:r>
      <w:r>
        <w:rPr>
          <w:rFonts w:ascii="Arial" w:hAnsi="Arial" w:cs="Arial"/>
        </w:rPr>
        <w:t xml:space="preserve"> with </w:t>
      </w:r>
      <w:r>
        <w:rPr>
          <w:rFonts w:ascii="Arial" w:hAnsi="Arial" w:cs="Arial"/>
          <w:b/>
        </w:rPr>
        <w:t xml:space="preserve">Orchards Cottage Hotel </w:t>
      </w:r>
      <w:r>
        <w:rPr>
          <w:rFonts w:ascii="Arial" w:hAnsi="Arial" w:cs="Arial"/>
        </w:rPr>
        <w:t>as a “</w:t>
      </w:r>
      <w:r>
        <w:rPr>
          <w:rFonts w:ascii="Arial" w:hAnsi="Arial" w:cs="Arial"/>
          <w:b/>
        </w:rPr>
        <w:t xml:space="preserve">Front Desk Officer” </w:t>
      </w:r>
      <w:r>
        <w:rPr>
          <w:rFonts w:ascii="Arial" w:hAnsi="Arial" w:cs="Arial"/>
        </w:rPr>
        <w:t>From January 2018 to January 2020.</w:t>
      </w:r>
    </w:p>
    <w:p w:rsidR="002A46FC" w:rsidRDefault="00EC7097">
      <w:pPr>
        <w:pStyle w:val="ListParagraph"/>
        <w:numPr>
          <w:ilvl w:val="0"/>
          <w:numId w:val="6"/>
        </w:numPr>
        <w:rPr>
          <w:rFonts w:ascii="Arial" w:hAnsi="Arial" w:cs="Arial"/>
          <w:i/>
          <w:iCs/>
        </w:rPr>
      </w:pPr>
      <w:r>
        <w:rPr>
          <w:rStyle w:val="Emphasis"/>
          <w:rFonts w:ascii="Arial" w:hAnsi="Arial" w:cs="Arial"/>
          <w:i w:val="0"/>
        </w:rPr>
        <w:t xml:space="preserve">Worked with </w:t>
      </w:r>
      <w:r>
        <w:rPr>
          <w:rStyle w:val="Emphasis"/>
          <w:rFonts w:ascii="Arial" w:hAnsi="Arial" w:cs="Arial"/>
          <w:b/>
          <w:i w:val="0"/>
        </w:rPr>
        <w:t>Pizza Hut Call Center</w:t>
      </w:r>
      <w:r>
        <w:rPr>
          <w:rStyle w:val="Emphasis"/>
          <w:rFonts w:ascii="Arial" w:hAnsi="Arial" w:cs="Arial"/>
          <w:i w:val="0"/>
        </w:rPr>
        <w:t xml:space="preserve"> as a </w:t>
      </w:r>
      <w:r>
        <w:rPr>
          <w:rStyle w:val="Emphasis"/>
          <w:rFonts w:ascii="Arial" w:hAnsi="Arial" w:cs="Arial"/>
          <w:b/>
          <w:i w:val="0"/>
        </w:rPr>
        <w:t>“Customer Service Representative”</w:t>
      </w:r>
      <w:r>
        <w:rPr>
          <w:rStyle w:val="Emphasis"/>
          <w:rFonts w:ascii="Arial" w:hAnsi="Arial" w:cs="Arial"/>
          <w:i w:val="0"/>
        </w:rPr>
        <w:t xml:space="preserve"> from 05</w:t>
      </w:r>
      <w:r>
        <w:rPr>
          <w:rStyle w:val="Emphasis"/>
          <w:rFonts w:ascii="Arial" w:hAnsi="Arial" w:cs="Arial"/>
          <w:i w:val="0"/>
          <w:vertAlign w:val="superscript"/>
        </w:rPr>
        <w:t>th</w:t>
      </w:r>
      <w:r>
        <w:rPr>
          <w:rStyle w:val="Emphasis"/>
          <w:rFonts w:ascii="Arial" w:hAnsi="Arial" w:cs="Arial"/>
          <w:i w:val="0"/>
        </w:rPr>
        <w:t xml:space="preserve"> Nov 2016 </w:t>
      </w:r>
      <w:r>
        <w:rPr>
          <w:rStyle w:val="Emphasis"/>
          <w:rFonts w:ascii="Arial" w:hAnsi="Arial" w:cs="Arial"/>
          <w:b/>
          <w:i w:val="0"/>
        </w:rPr>
        <w:t>to</w:t>
      </w:r>
      <w:r>
        <w:rPr>
          <w:rStyle w:val="Emphasis"/>
          <w:rFonts w:ascii="Arial" w:hAnsi="Arial" w:cs="Arial"/>
          <w:i w:val="0"/>
        </w:rPr>
        <w:t xml:space="preserve"> 22</w:t>
      </w:r>
      <w:r>
        <w:rPr>
          <w:rStyle w:val="Emphasis"/>
          <w:rFonts w:ascii="Arial" w:hAnsi="Arial" w:cs="Arial"/>
          <w:i w:val="0"/>
          <w:vertAlign w:val="superscript"/>
        </w:rPr>
        <w:t>nd</w:t>
      </w:r>
      <w:r>
        <w:rPr>
          <w:rStyle w:val="Emphasis"/>
          <w:rFonts w:ascii="Arial" w:hAnsi="Arial" w:cs="Arial"/>
          <w:i w:val="0"/>
        </w:rPr>
        <w:t xml:space="preserve"> Aug 2017</w:t>
      </w:r>
      <w:r>
        <w:rPr>
          <w:lang w:bidi="en-US"/>
        </w:rPr>
        <w:t xml:space="preserve">.   </w:t>
      </w:r>
    </w:p>
    <w:p w:rsidR="002A46FC" w:rsidRDefault="002A46FC">
      <w:pPr>
        <w:pStyle w:val="ListParagraph"/>
        <w:rPr>
          <w:rFonts w:ascii="Arial" w:hAnsi="Arial" w:cs="Arial"/>
          <w:i/>
          <w:iCs/>
        </w:rPr>
      </w:pPr>
    </w:p>
    <w:p w:rsidR="002A46FC" w:rsidRDefault="002A46FC">
      <w:pPr>
        <w:spacing w:after="12" w:line="269" w:lineRule="auto"/>
        <w:rPr>
          <w:lang w:bidi="en-US"/>
        </w:rPr>
      </w:pPr>
    </w:p>
    <w:p w:rsidR="002A46FC" w:rsidRDefault="002A46FC">
      <w:pPr>
        <w:spacing w:after="0"/>
        <w:ind w:left="1065"/>
        <w:rPr>
          <w:rStyle w:val="Emphasis"/>
          <w:i w:val="0"/>
          <w:iCs w:val="0"/>
        </w:rPr>
      </w:pPr>
    </w:p>
    <w:p w:rsidR="002A46FC" w:rsidRDefault="00EC7097">
      <w:pPr>
        <w:pStyle w:val="ListParagraph"/>
        <w:numPr>
          <w:ilvl w:val="0"/>
          <w:numId w:val="3"/>
        </w:numPr>
        <w:spacing w:after="0"/>
        <w:rPr>
          <w:rStyle w:val="Emphasis"/>
          <w:rFonts w:ascii="Times New Roman" w:eastAsia="Times New Roman" w:hAnsi="Times New Roman" w:cs="Times New Roman"/>
          <w:b/>
          <w:i w:val="0"/>
          <w:iCs w:val="0"/>
          <w:sz w:val="32"/>
        </w:rPr>
      </w:pPr>
      <w:r>
        <w:rPr>
          <w:rStyle w:val="Emphasis"/>
          <w:rFonts w:ascii="Times New Roman" w:hAnsi="Times New Roman" w:cs="Times New Roman"/>
          <w:b/>
          <w:i w:val="0"/>
          <w:sz w:val="32"/>
          <w:szCs w:val="32"/>
          <w:u w:val="single"/>
        </w:rPr>
        <w:t>COURCES:</w:t>
      </w:r>
    </w:p>
    <w:p w:rsidR="002A46FC" w:rsidRDefault="002A46FC">
      <w:pPr>
        <w:pStyle w:val="ListParagraph"/>
        <w:spacing w:after="0"/>
        <w:ind w:left="1710"/>
        <w:rPr>
          <w:rStyle w:val="Emphasis"/>
          <w:rFonts w:ascii="Times New Roman" w:eastAsia="Times New Roman" w:hAnsi="Times New Roman" w:cs="Times New Roman"/>
          <w:b/>
          <w:i w:val="0"/>
          <w:iCs w:val="0"/>
          <w:sz w:val="32"/>
        </w:rPr>
      </w:pPr>
    </w:p>
    <w:p w:rsidR="002A46FC" w:rsidRDefault="00EC7097">
      <w:pPr>
        <w:pStyle w:val="Quote"/>
        <w:numPr>
          <w:ilvl w:val="1"/>
          <w:numId w:val="3"/>
        </w:numPr>
        <w:jc w:val="center"/>
        <w:rPr>
          <w:rStyle w:val="Emphasis"/>
          <w:rFonts w:ascii="Arial" w:hAnsi="Arial" w:cs="Arial"/>
          <w:sz w:val="24"/>
          <w:szCs w:val="24"/>
        </w:rPr>
      </w:pPr>
      <w:r>
        <w:rPr>
          <w:rStyle w:val="Emphasis"/>
          <w:rFonts w:ascii="Arial" w:hAnsi="Arial" w:cs="Arial"/>
          <w:b/>
          <w:sz w:val="24"/>
          <w:szCs w:val="24"/>
        </w:rPr>
        <w:t>06   Month</w:t>
      </w:r>
      <w:r>
        <w:rPr>
          <w:rStyle w:val="Emphasis"/>
          <w:rFonts w:ascii="Arial" w:hAnsi="Arial" w:cs="Arial"/>
          <w:sz w:val="24"/>
          <w:szCs w:val="24"/>
        </w:rPr>
        <w:t xml:space="preserve"> English language course from </w:t>
      </w:r>
      <w:r>
        <w:rPr>
          <w:rStyle w:val="Emphasis"/>
          <w:rFonts w:ascii="Arial" w:hAnsi="Arial" w:cs="Arial"/>
          <w:b/>
          <w:sz w:val="24"/>
          <w:szCs w:val="24"/>
        </w:rPr>
        <w:t>Domino Language center Karachi</w:t>
      </w:r>
      <w:r>
        <w:rPr>
          <w:rStyle w:val="Emphasis"/>
          <w:rFonts w:ascii="Arial" w:hAnsi="Arial" w:cs="Arial"/>
          <w:sz w:val="24"/>
          <w:szCs w:val="24"/>
        </w:rPr>
        <w:t>.</w:t>
      </w:r>
    </w:p>
    <w:p w:rsidR="002A46FC" w:rsidRDefault="002A46FC"/>
    <w:p w:rsidR="002A46FC" w:rsidRDefault="00EC7097">
      <w:pPr>
        <w:pStyle w:val="ListParagraph"/>
        <w:numPr>
          <w:ilvl w:val="0"/>
          <w:numId w:val="3"/>
        </w:numPr>
        <w:rPr>
          <w:rFonts w:ascii="Times New Roman" w:hAnsi="Times New Roman" w:cs="Times New Roman"/>
          <w:b/>
          <w:sz w:val="32"/>
          <w:szCs w:val="32"/>
          <w:u w:val="single"/>
        </w:rPr>
      </w:pPr>
      <w:r>
        <w:rPr>
          <w:rFonts w:ascii="Times New Roman" w:hAnsi="Times New Roman" w:cs="Times New Roman"/>
          <w:b/>
          <w:sz w:val="32"/>
          <w:szCs w:val="32"/>
          <w:u w:val="single"/>
        </w:rPr>
        <w:t>Reference:</w:t>
      </w:r>
    </w:p>
    <w:p w:rsidR="002A46FC" w:rsidRDefault="00EC7097">
      <w:pPr>
        <w:rPr>
          <w:rFonts w:ascii="Arial" w:hAnsi="Arial" w:cs="Arial"/>
          <w:sz w:val="24"/>
          <w:szCs w:val="24"/>
        </w:rPr>
      </w:pPr>
      <w:r>
        <w:rPr>
          <w:rFonts w:ascii="Arial" w:hAnsi="Arial" w:cs="Arial"/>
        </w:rPr>
        <w:t xml:space="preserve">                        </w:t>
      </w:r>
      <w:r>
        <w:rPr>
          <w:rFonts w:ascii="Arial" w:hAnsi="Arial" w:cs="Arial"/>
          <w:sz w:val="24"/>
          <w:szCs w:val="24"/>
        </w:rPr>
        <w:tab/>
      </w:r>
      <w:r>
        <w:rPr>
          <w:rFonts w:ascii="Arial" w:hAnsi="Arial" w:cs="Arial"/>
          <w:iCs/>
          <w:sz w:val="24"/>
          <w:szCs w:val="24"/>
          <w:lang w:bidi="en-US"/>
        </w:rPr>
        <w:t>Available on request</w:t>
      </w:r>
    </w:p>
    <w:p w:rsidR="002A46FC" w:rsidRDefault="002A46FC">
      <w:pPr>
        <w:pStyle w:val="ListParagraph"/>
        <w:ind w:left="1440"/>
      </w:pPr>
    </w:p>
    <w:p w:rsidR="002A46FC" w:rsidRDefault="002A46FC">
      <w:pPr>
        <w:pStyle w:val="ListParagraph"/>
        <w:spacing w:after="0"/>
        <w:ind w:left="2160"/>
        <w:rPr>
          <w:rFonts w:ascii="Times New Roman" w:eastAsia="Times New Roman" w:hAnsi="Times New Roman" w:cs="Times New Roman"/>
          <w:b/>
          <w:sz w:val="32"/>
        </w:rPr>
      </w:pPr>
    </w:p>
    <w:p w:rsidR="002A46FC" w:rsidRDefault="002A46FC">
      <w:pPr>
        <w:spacing w:after="0"/>
        <w:ind w:left="1065"/>
      </w:pPr>
    </w:p>
    <w:p w:rsidR="002A46FC" w:rsidRDefault="002A46FC">
      <w:pPr>
        <w:spacing w:after="12" w:line="269" w:lineRule="auto"/>
        <w:jc w:val="both"/>
      </w:pPr>
    </w:p>
    <w:sectPr w:rsidR="002A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nsid w:val="00000001"/>
    <w:multiLevelType w:val="multilevel"/>
    <w:tmpl w:val="00000001"/>
    <w:lvl w:ilvl="0">
      <w:start w:val="1"/>
      <w:numFmt w:val="bullet"/>
      <w:lvlText w:val=""/>
      <w:lvlJc w:val="left"/>
      <w:pPr>
        <w:ind w:left="1260" w:hanging="360"/>
      </w:pPr>
      <w:rPr>
        <w:rFonts w:ascii="Wingdings" w:hAnsi="Wingdings" w:hint="default"/>
        <w:b w:val="0"/>
        <w:i w:val="0"/>
        <w:color w:val="000000"/>
        <w:sz w:val="32"/>
        <w:szCs w:val="32"/>
        <w:u w:val="none" w:color="000000"/>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0000002"/>
    <w:multiLevelType w:val="multilevel"/>
    <w:tmpl w:val="00000002"/>
    <w:lvl w:ilvl="0">
      <w:start w:val="1"/>
      <w:numFmt w:val="bullet"/>
      <w:lvlText w:val=""/>
      <w:lvlJc w:val="left"/>
      <w:pPr>
        <w:ind w:left="1710"/>
      </w:pPr>
      <w:rPr>
        <w:rFonts w:ascii="Wingdings" w:hAnsi="Wingdings" w:hint="default"/>
        <w:b w:val="0"/>
        <w:i w:val="0"/>
        <w:color w:val="000000"/>
        <w:sz w:val="32"/>
        <w:szCs w:val="32"/>
        <w:u w:val="none" w:color="000000"/>
        <w:shd w:val="clear" w:color="auto" w:fill="auto"/>
        <w:vertAlign w:val="baseline"/>
      </w:rPr>
    </w:lvl>
    <w:lvl w:ilvl="1">
      <w:start w:val="1"/>
      <w:numFmt w:val="bullet"/>
      <w:lvlText w:val=""/>
      <w:lvlJc w:val="left"/>
      <w:pPr>
        <w:ind w:left="1065"/>
      </w:pPr>
      <w:rPr>
        <w:rFonts w:ascii="Wingdings" w:eastAsia="Wingdings" w:hAnsi="Wingdings" w:cs="Wingdings"/>
        <w:b w:val="0"/>
        <w:i w:val="0"/>
        <w:color w:val="000000"/>
        <w:sz w:val="24"/>
        <w:szCs w:val="24"/>
        <w:u w:val="none" w:color="000000"/>
        <w:shd w:val="clear" w:color="auto" w:fill="auto"/>
        <w:vertAlign w:val="baseline"/>
      </w:rPr>
    </w:lvl>
    <w:lvl w:ilvl="2">
      <w:start w:val="1"/>
      <w:numFmt w:val="bullet"/>
      <w:lvlText w:val=""/>
      <w:lvlJc w:val="left"/>
      <w:pPr>
        <w:ind w:left="1785"/>
      </w:pPr>
      <w:rPr>
        <w:rFonts w:ascii="Wingdings" w:eastAsia="Wingdings" w:hAnsi="Wingdings" w:cs="Wingdings"/>
        <w:b w:val="0"/>
        <w:i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color w:val="000000"/>
        <w:sz w:val="24"/>
        <w:szCs w:val="24"/>
        <w:u w:val="none" w:color="000000"/>
        <w:shd w:val="clear" w:color="auto" w:fill="auto"/>
        <w:vertAlign w:val="baseline"/>
      </w:rPr>
    </w:lvl>
  </w:abstractNum>
  <w:abstractNum w:abstractNumId="3">
    <w:nsid w:val="00000003"/>
    <w:multiLevelType w:val="multilevel"/>
    <w:tmpl w:val="00000003"/>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4">
    <w:nsid w:val="00000004"/>
    <w:multiLevelType w:val="multilevel"/>
    <w:tmpl w:val="00000004"/>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5">
    <w:nsid w:val="00000005"/>
    <w:multiLevelType w:val="multilevel"/>
    <w:tmpl w:val="00000005"/>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2A46FC"/>
    <w:rsid w:val="002A46FC"/>
    <w:rsid w:val="00EC7097"/>
    <w:rsid w:val="42C10CE6"/>
    <w:rsid w:val="6F3A7465"/>
    <w:rsid w:val="7F132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3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Quote">
    <w:name w:val="Quote"/>
    <w:basedOn w:val="Normal"/>
    <w:next w:val="Normal"/>
    <w:link w:val="QuoteChar"/>
    <w:uiPriority w:val="29"/>
    <w:qFormat/>
    <w:pPr>
      <w:spacing w:after="0" w:line="240" w:lineRule="auto"/>
    </w:pPr>
    <w:rPr>
      <w:rFonts w:ascii="Times New Roman" w:eastAsia="Times New Roman" w:hAnsi="Times New Roman" w:cs="Times New Roman"/>
      <w:i/>
      <w:iCs/>
      <w:color w:val="000000"/>
      <w:sz w:val="20"/>
      <w:szCs w:val="20"/>
    </w:rPr>
  </w:style>
  <w:style w:type="character" w:customStyle="1" w:styleId="QuoteChar">
    <w:name w:val="Quote Char"/>
    <w:basedOn w:val="DefaultParagraphFont"/>
    <w:link w:val="Quote"/>
    <w:uiPriority w:val="29"/>
    <w:qFormat/>
    <w:rPr>
      <w:rFonts w:ascii="Times New Roman" w:eastAsia="Times New Roman" w:hAnsi="Times New Roman" w:cs="Times New Roman"/>
      <w:i/>
      <w:iCs/>
      <w:color w:val="000000"/>
      <w:sz w:val="20"/>
      <w:szCs w:val="20"/>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customStyle="1" w:styleId="ListParagraph0">
    <w:name w:val="&quot;List Paragraph&quot;"/>
    <w:qFormat/>
    <w:pPr>
      <w:spacing w:after="0" w:line="259" w:lineRule="auto"/>
    </w:pPr>
    <w:rPr>
      <w:rFonts w:asciiTheme="minorHAnsi" w:eastAsiaTheme="minorHAnsi" w:hAnsiTheme="minorHAnsi" w:cstheme="minorBidi"/>
      <w:sz w:val="21"/>
      <w:szCs w:val="22"/>
    </w:rPr>
  </w:style>
  <w:style w:type="paragraph" w:customStyle="1" w:styleId="NoSpacing0">
    <w:name w:val="&quot;No Spacing&quot;"/>
    <w:qFormat/>
    <w:pPr>
      <w:spacing w:after="0" w:line="240" w:lineRule="auto"/>
    </w:pPr>
    <w:rPr>
      <w:rFonts w:asciiTheme="minorHAnsi" w:eastAsiaTheme="minorHAnsi" w:hAnsiTheme="minorHAnsi" w:cstheme="minorBidi"/>
      <w:sz w:val="21"/>
      <w:szCs w:val="22"/>
    </w:rPr>
  </w:style>
  <w:style w:type="paragraph" w:customStyle="1" w:styleId="Quote0">
    <w:name w:val="&quot;Quote&quot;"/>
    <w:qFormat/>
    <w:pPr>
      <w:spacing w:after="0" w:line="240" w:lineRule="auto"/>
    </w:pPr>
    <w:rPr>
      <w:rFonts w:eastAsia="Times New Roman" w:hint="eastAsia"/>
      <w:i/>
      <w:color w:val="000000"/>
    </w:rPr>
  </w:style>
  <w:style w:type="paragraph" w:customStyle="1" w:styleId="BalloonText0">
    <w:name w:val="&quot;Balloon Text&quot;"/>
    <w:pPr>
      <w:spacing w:after="0" w:line="240" w:lineRule="auto"/>
    </w:pPr>
    <w:rPr>
      <w:rFonts w:ascii="Tahoma" w:eastAsiaTheme="minorHAnsi" w:hAnsi="Tahoma" w:cs="Tahoma" w:hint="eastAsia"/>
      <w:sz w:val="16"/>
      <w:szCs w:val="16"/>
    </w:rPr>
  </w:style>
  <w:style w:type="paragraph" w:customStyle="1" w:styleId="ListParagraph1">
    <w:name w:val="&quot;&quot;List Paragraph&quot;&quot;"/>
    <w:qFormat/>
    <w:pPr>
      <w:spacing w:after="0" w:line="259" w:lineRule="auto"/>
    </w:pPr>
    <w:rPr>
      <w:rFonts w:asciiTheme="minorHAnsi" w:eastAsiaTheme="minorHAnsi" w:hAnsiTheme="minorHAnsi" w:cstheme="minorBidi"/>
      <w:sz w:val="21"/>
      <w:szCs w:val="22"/>
    </w:rPr>
  </w:style>
  <w:style w:type="paragraph" w:customStyle="1" w:styleId="Quote1">
    <w:name w:val="&quot;&quot;Quote&quot;&quot;"/>
    <w:qFormat/>
    <w:pPr>
      <w:spacing w:after="0" w:line="240" w:lineRule="auto"/>
    </w:pPr>
    <w:rPr>
      <w:rFonts w:eastAsia="Times New Roman" w:hint="eastAsia"/>
      <w:i/>
      <w:color w:val="000000"/>
    </w:rPr>
  </w:style>
  <w:style w:type="paragraph" w:customStyle="1" w:styleId="NoSpacing1">
    <w:name w:val="&quot;&quot;No Spacing&quot;&quot;"/>
    <w:qFormat/>
    <w:pPr>
      <w:spacing w:after="0" w:line="240" w:lineRule="auto"/>
    </w:pPr>
    <w:rPr>
      <w:rFonts w:asciiTheme="minorHAnsi" w:eastAsiaTheme="minorHAnsi" w:hAnsiTheme="minorHAnsi" w:cstheme="minorBidi"/>
      <w:sz w:val="21"/>
      <w:szCs w:val="22"/>
    </w:rPr>
  </w:style>
  <w:style w:type="paragraph" w:customStyle="1" w:styleId="BalloonText1">
    <w:name w:val="&quot;&quot;Balloon Text&quot;&quot;"/>
    <w:pPr>
      <w:spacing w:after="0" w:line="240" w:lineRule="auto"/>
    </w:pPr>
    <w:rPr>
      <w:rFonts w:ascii="Tahoma" w:eastAsiaTheme="minorHAnsi" w:hAnsi="Tahoma" w:cs="Tahoma" w:hint="eastAsi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rmuhammadahsan71@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mrmuhammadahsan71@gmail.com</dc:creator>
  <cp:lastModifiedBy>Windows User</cp:lastModifiedBy>
  <cp:revision>45</cp:revision>
  <cp:lastPrinted>2020-03-22T12:09:00Z</cp:lastPrinted>
  <dcterms:created xsi:type="dcterms:W3CDTF">2016-12-05T14:39:00Z</dcterms:created>
  <dcterms:modified xsi:type="dcterms:W3CDTF">2020-03-22T12:11:00Z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